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53CC" w14:textId="5D8E3EB5" w:rsidR="001E2CB0" w:rsidRDefault="001E2CB0" w:rsidP="001E2CB0">
      <w:pPr>
        <w:rPr>
          <w:rFonts w:ascii="Apple Braille Pinpoint 8 Dot" w:eastAsia="Times New Roman" w:hAnsi="Apple Braille Pinpoint 8 Dot" w:cs="Arial"/>
          <w:b/>
          <w:sz w:val="32"/>
          <w:szCs w:val="32"/>
          <w:shd w:val="clear" w:color="auto" w:fill="F2F2F2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tab/>
      </w:r>
      <w:r>
        <w:rPr>
          <w:rFonts w:ascii="AppleSystemUIFontBold" w:hAnsi="AppleSystemUIFontBold" w:cs="AppleSystemUIFontBold"/>
          <w:b/>
          <w:bCs/>
          <w:sz w:val="28"/>
          <w:szCs w:val="28"/>
        </w:rPr>
        <w:tab/>
      </w:r>
      <w:r>
        <w:rPr>
          <w:rFonts w:ascii="AppleSystemUIFontBold" w:hAnsi="AppleSystemUIFontBold" w:cs="AppleSystemUIFontBold"/>
          <w:b/>
          <w:bCs/>
          <w:sz w:val="28"/>
          <w:szCs w:val="28"/>
        </w:rPr>
        <w:tab/>
      </w:r>
      <w:r w:rsidRPr="001E2CB0">
        <w:rPr>
          <w:rFonts w:ascii="Apple Braille Pinpoint 8 Dot" w:eastAsia="Times New Roman" w:hAnsi="Apple Braille Pinpoint 8 Dot" w:cs="Arial"/>
          <w:b/>
          <w:sz w:val="32"/>
          <w:szCs w:val="32"/>
          <w:shd w:val="clear" w:color="auto" w:fill="F2F2F2"/>
        </w:rPr>
        <w:t>No Doubt - Farmers Market Web Application</w:t>
      </w:r>
    </w:p>
    <w:p w14:paraId="35087E8C" w14:textId="77777777" w:rsidR="001E2CB0" w:rsidRPr="001E2CB0" w:rsidRDefault="001E2CB0" w:rsidP="001E2CB0">
      <w:pPr>
        <w:rPr>
          <w:rFonts w:ascii="Apple Braille Pinpoint 8 Dot" w:eastAsia="Times New Roman" w:hAnsi="Apple Braille Pinpoint 8 Dot" w:cs="Times New Roman"/>
          <w:b/>
          <w:sz w:val="32"/>
          <w:szCs w:val="32"/>
        </w:rPr>
      </w:pPr>
    </w:p>
    <w:p w14:paraId="3E55FA5B" w14:textId="38E6DB04" w:rsidR="001E2CB0" w:rsidRDefault="001E2CB0" w:rsidP="001E2CB0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t>Goal:</w:t>
      </w:r>
    </w:p>
    <w:p w14:paraId="03725AD1" w14:textId="77777777" w:rsidR="001E2CB0" w:rsidRDefault="001E2CB0" w:rsidP="001E2C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Develop a website for the Bay Area community, where users can browse a list of nearby farmers’ markets as well as give them a glimpse of what they can expect to buy at those markets. </w:t>
      </w:r>
    </w:p>
    <w:p w14:paraId="5512AAAA" w14:textId="77777777" w:rsidR="001E2CB0" w:rsidRDefault="001E2CB0" w:rsidP="001E2C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DF7760E" w14:textId="7D72CEF2" w:rsidR="001E2CB0" w:rsidRPr="001E2CB0" w:rsidRDefault="001E2CB0" w:rsidP="001E2C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</w:rPr>
        <w:t>Sub-goal</w:t>
      </w:r>
      <w:r w:rsidRPr="001E2CB0">
        <w:rPr>
          <w:rFonts w:ascii="AppleSystemUIFont" w:hAnsi="AppleSystemUIFont" w:cs="AppleSystemUIFont"/>
        </w:rPr>
        <w:t>: Create a weekly mailing list that would send details to the customers of their favorite farmers markets along with products similar to the ones they reviewed in the past.</w:t>
      </w:r>
    </w:p>
    <w:p w14:paraId="1978F558" w14:textId="77777777" w:rsidR="001E2CB0" w:rsidRDefault="001E2CB0" w:rsidP="001E2CB0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1</w:t>
      </w:r>
      <w:r>
        <w:rPr>
          <w:rFonts w:ascii="AppleSystemUIFont" w:hAnsi="AppleSystemUIFont" w:cs="AppleSystemUIFont"/>
        </w:rPr>
        <w:t>: Increase retention of the website by y % in 3 months.</w:t>
      </w:r>
    </w:p>
    <w:p w14:paraId="5068E6FE" w14:textId="77777777" w:rsidR="001E2CB0" w:rsidRDefault="001E2CB0" w:rsidP="001E2CB0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2</w:t>
      </w:r>
      <w:r>
        <w:rPr>
          <w:rFonts w:ascii="AppleSystemUIFont" w:hAnsi="AppleSystemUIFont" w:cs="AppleSystemUIFont"/>
        </w:rPr>
        <w:t>: Increase subscribers to mailing list by z % in 6 months.</w:t>
      </w:r>
    </w:p>
    <w:p w14:paraId="637276B0" w14:textId="77777777" w:rsidR="001E2CB0" w:rsidRDefault="001E2CB0" w:rsidP="001E2C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4024AA" w14:textId="09FA0273" w:rsidR="001E2CB0" w:rsidRPr="001E2CB0" w:rsidRDefault="001E2CB0" w:rsidP="001E2C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</w:rPr>
        <w:t>Sub-goal</w:t>
      </w:r>
      <w:r w:rsidRPr="001E2CB0">
        <w:rPr>
          <w:rFonts w:ascii="AppleSystemUIFont" w:hAnsi="AppleSystemUIFont" w:cs="AppleSystemUIFont"/>
        </w:rPr>
        <w:t>: Monetize the website by showing non-intrusive ads and by allowing farmers markets to be featured at the top for a fee.</w:t>
      </w:r>
    </w:p>
    <w:p w14:paraId="6CCB68B8" w14:textId="77777777" w:rsidR="001E2CB0" w:rsidRDefault="001E2CB0" w:rsidP="001E2CB0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1</w:t>
      </w:r>
      <w:r>
        <w:rPr>
          <w:rFonts w:ascii="AppleSystemUIFont" w:hAnsi="AppleSystemUIFont" w:cs="AppleSystemUIFont"/>
        </w:rPr>
        <w:t>: Make the website break even in 12 months.</w:t>
      </w:r>
    </w:p>
    <w:p w14:paraId="527D4850" w14:textId="77777777" w:rsidR="001E2CB0" w:rsidRDefault="001E2CB0" w:rsidP="001E2CB0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2</w:t>
      </w:r>
      <w:r>
        <w:rPr>
          <w:rFonts w:ascii="AppleSystemUIFont" w:hAnsi="AppleSystemUIFont" w:cs="AppleSystemUIFont"/>
        </w:rPr>
        <w:t>: Increase revenue from featured listings by w% in 9 months.</w:t>
      </w:r>
    </w:p>
    <w:p w14:paraId="2B4C0D70" w14:textId="77777777" w:rsidR="001E2CB0" w:rsidRDefault="001E2CB0" w:rsidP="001E2C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AC5C81" w14:textId="7BE26FC5" w:rsidR="001E2CB0" w:rsidRPr="001E2CB0" w:rsidRDefault="001E2CB0" w:rsidP="001E2C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</w:rPr>
        <w:t>Sub-goal</w:t>
      </w:r>
      <w:r w:rsidRPr="001E2CB0">
        <w:rPr>
          <w:rFonts w:ascii="AppleSystemUIFont" w:hAnsi="AppleSystemUIFont" w:cs="AppleSystemUIFont"/>
        </w:rPr>
        <w:t>:</w:t>
      </w:r>
      <w:r>
        <w:rPr>
          <w:rFonts w:ascii="AppleSystemUIFont" w:hAnsi="AppleSystemUIFont" w:cs="AppleSystemUIFont"/>
        </w:rPr>
        <w:t xml:space="preserve"> </w:t>
      </w:r>
      <w:r w:rsidRPr="001E2CB0">
        <w:rPr>
          <w:rFonts w:ascii="AppleSystemUIFont" w:hAnsi="AppleSystemUIFont" w:cs="AppleSystemUIFont"/>
        </w:rPr>
        <w:t>Search functionality that allows users to look up farmers market and products of their choice conveniently.</w:t>
      </w:r>
    </w:p>
    <w:p w14:paraId="32657A09" w14:textId="77777777" w:rsidR="001E2CB0" w:rsidRDefault="001E2CB0" w:rsidP="001E2CB0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1</w:t>
      </w:r>
      <w:r>
        <w:rPr>
          <w:rFonts w:ascii="AppleSystemUIFont" w:hAnsi="AppleSystemUIFont" w:cs="AppleSystemUIFont"/>
        </w:rPr>
        <w:t>: Increase search engine speed by x%.</w:t>
      </w:r>
    </w:p>
    <w:p w14:paraId="7A077572" w14:textId="77777777" w:rsidR="001E2CB0" w:rsidRDefault="001E2CB0" w:rsidP="00286DC1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2</w:t>
      </w:r>
      <w:r>
        <w:rPr>
          <w:rFonts w:ascii="AppleSystemUIFont" w:hAnsi="AppleSystemUIFont" w:cs="AppleSystemUIFont"/>
        </w:rPr>
        <w:t>: Y% of users should be able to get the required result in the top 3 search results.</w:t>
      </w:r>
    </w:p>
    <w:p w14:paraId="0B318FE0" w14:textId="77777777" w:rsidR="001E2CB0" w:rsidRDefault="001E2CB0" w:rsidP="001E2C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6948CA" w14:textId="383133D4" w:rsidR="001E2CB0" w:rsidRPr="001E2CB0" w:rsidRDefault="001E2CB0" w:rsidP="001E2C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</w:rPr>
        <w:t>Sub-goal</w:t>
      </w:r>
      <w:r w:rsidRPr="001E2CB0">
        <w:rPr>
          <w:rFonts w:ascii="AppleSystemUIFont" w:hAnsi="AppleSystemUIFont" w:cs="AppleSystemUIFont"/>
        </w:rPr>
        <w:t>: Create a platform for users to review different farmers’ markets to enable users make a better decision as well as ensuring farmers maintain their quality.</w:t>
      </w:r>
    </w:p>
    <w:p w14:paraId="6D1A1AA3" w14:textId="77777777" w:rsidR="001E2CB0" w:rsidRDefault="001E2CB0" w:rsidP="000B7ED3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1</w:t>
      </w:r>
      <w:r>
        <w:rPr>
          <w:rFonts w:ascii="AppleSystemUIFont" w:hAnsi="AppleSystemUIFont" w:cs="AppleSystemUIFont"/>
        </w:rPr>
        <w:t>: Increase numbers of total reviews on the website by x % by 6 months.</w:t>
      </w:r>
    </w:p>
    <w:p w14:paraId="1D7CD455" w14:textId="77777777" w:rsidR="001E2CB0" w:rsidRDefault="001E2CB0" w:rsidP="001E2CB0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2</w:t>
      </w:r>
      <w:r>
        <w:rPr>
          <w:rFonts w:ascii="AppleSystemUIFont" w:hAnsi="AppleSystemUIFont" w:cs="AppleSystemUIFont"/>
        </w:rPr>
        <w:t>: Increase unique reviewers on the website by y% in 3 months.</w:t>
      </w:r>
    </w:p>
    <w:p w14:paraId="58EA70C2" w14:textId="77777777" w:rsidR="001E2CB0" w:rsidRDefault="001E2CB0" w:rsidP="001E2C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4F49EF0" w14:textId="6ED7DF1B" w:rsidR="001E2CB0" w:rsidRPr="001E2CB0" w:rsidRDefault="001E2CB0" w:rsidP="001E2C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</w:rPr>
        <w:t>Sub-goal</w:t>
      </w:r>
      <w:r w:rsidRPr="001E2CB0">
        <w:rPr>
          <w:rFonts w:ascii="AppleSystemUIFont" w:hAnsi="AppleSystemUIFont" w:cs="AppleSystemUIFont"/>
        </w:rPr>
        <w:t xml:space="preserve">: Help the local farmers by increasing the foot traffic at the market </w:t>
      </w:r>
    </w:p>
    <w:p w14:paraId="27823C93" w14:textId="77777777" w:rsidR="001E2CB0" w:rsidRDefault="001E2CB0" w:rsidP="00C90EF2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1</w:t>
      </w:r>
      <w:r>
        <w:rPr>
          <w:rFonts w:ascii="AppleSystemUIFont" w:hAnsi="AppleSystemUIFont" w:cs="AppleSystemUIFont"/>
        </w:rPr>
        <w:t>: Increase the foot traffic at the newer farmers’ market to x% within 3 months.</w:t>
      </w:r>
    </w:p>
    <w:p w14:paraId="4A5A8FA5" w14:textId="3F098128" w:rsidR="001E2CB0" w:rsidRDefault="001E2CB0" w:rsidP="00314EF7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2</w:t>
      </w:r>
      <w:r>
        <w:rPr>
          <w:rFonts w:ascii="AppleSystemUIFont" w:hAnsi="AppleSystemUIFont" w:cs="AppleSystemUIFont"/>
        </w:rPr>
        <w:t>: Track low performing farmers’ market, hold seasonal events at those markets to increase the foot traffic by y%.</w:t>
      </w:r>
    </w:p>
    <w:p w14:paraId="0F458848" w14:textId="77777777" w:rsidR="001E2CB0" w:rsidRDefault="001E2CB0" w:rsidP="001E2C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89F5BD" w14:textId="5C2717F3" w:rsidR="001E2CB0" w:rsidRPr="001E2CB0" w:rsidRDefault="001E2CB0" w:rsidP="001E2C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</w:rPr>
        <w:t>Sub-goal</w:t>
      </w:r>
      <w:r w:rsidRPr="001E2CB0">
        <w:rPr>
          <w:rFonts w:ascii="AppleSystemUIFont" w:hAnsi="AppleSystemUIFont" w:cs="AppleSystemUIFont"/>
        </w:rPr>
        <w:t>: Create awareness of organic farming among farmers as well as educate users the benefits of consuming organic food</w:t>
      </w:r>
      <w:r w:rsidR="002179CD">
        <w:rPr>
          <w:rFonts w:ascii="AppleSystemUIFont" w:hAnsi="AppleSystemUIFont" w:cs="AppleSystemUIFont"/>
        </w:rPr>
        <w:t>.</w:t>
      </w:r>
    </w:p>
    <w:p w14:paraId="3CA54DB8" w14:textId="77777777" w:rsidR="001E2CB0" w:rsidRDefault="001E2CB0" w:rsidP="00DA09D9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1</w:t>
      </w:r>
      <w:r>
        <w:rPr>
          <w:rFonts w:ascii="AppleSystemUIFont" w:hAnsi="AppleSystemUIFont" w:cs="AppleSystemUIFont"/>
        </w:rPr>
        <w:t>: Increase the number of farmers who produce only organic food by x%.</w:t>
      </w:r>
    </w:p>
    <w:p w14:paraId="2CA361A3" w14:textId="77777777" w:rsidR="001E2CB0" w:rsidRDefault="001E2CB0" w:rsidP="001E2CB0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2</w:t>
      </w:r>
      <w:r>
        <w:rPr>
          <w:rFonts w:ascii="AppleSystemUIFont" w:hAnsi="AppleSystemUIFont" w:cs="AppleSystemUIFont"/>
        </w:rPr>
        <w:t>: Increase the number of users who purchase organic food by y%.</w:t>
      </w:r>
    </w:p>
    <w:p w14:paraId="5194C7E1" w14:textId="77777777" w:rsidR="001E2CB0" w:rsidRDefault="001E2CB0" w:rsidP="001E2C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9E8402F" w14:textId="011E1172" w:rsidR="001E2CB0" w:rsidRPr="001E2CB0" w:rsidRDefault="001E2CB0" w:rsidP="001E2C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</w:rPr>
        <w:lastRenderedPageBreak/>
        <w:t>Sub-goal</w:t>
      </w:r>
      <w:r w:rsidRPr="001E2CB0">
        <w:rPr>
          <w:rFonts w:ascii="AppleSystemUIFont" w:hAnsi="AppleSystemUIFont" w:cs="AppleSystemUIFont"/>
        </w:rPr>
        <w:t>: Create a seasonal directory of crops that would show users the products that are in season at the time of their visit.</w:t>
      </w:r>
    </w:p>
    <w:p w14:paraId="2DF30512" w14:textId="3A007807" w:rsidR="001E2CB0" w:rsidRDefault="001E2CB0" w:rsidP="00264975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1</w:t>
      </w:r>
      <w:r>
        <w:rPr>
          <w:rFonts w:ascii="AppleSystemUIFont" w:hAnsi="AppleSystemUIFont" w:cs="AppleSystemUIFont"/>
        </w:rPr>
        <w:t>: Increase users by x% to buy fresh products farmers’ market than the canned produce from the grocery store.</w:t>
      </w:r>
    </w:p>
    <w:p w14:paraId="1ED5DDF4" w14:textId="6456D82E" w:rsidR="00820660" w:rsidRDefault="001E2CB0" w:rsidP="00264975">
      <w:pPr>
        <w:ind w:left="144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Objective2</w:t>
      </w:r>
      <w:r>
        <w:rPr>
          <w:rFonts w:ascii="AppleSystemUIFont" w:hAnsi="AppleSystemUIFont" w:cs="AppleSystemUIFont"/>
        </w:rPr>
        <w:t xml:space="preserve">: Increase the engagement of users to buy fresh produce by y% by </w:t>
      </w:r>
      <w:bookmarkStart w:id="0" w:name="_GoBack"/>
      <w:bookmarkEnd w:id="0"/>
      <w:r>
        <w:rPr>
          <w:rFonts w:ascii="AppleSystemUIFont" w:hAnsi="AppleSystemUIFont" w:cs="AppleSystemUIFont"/>
        </w:rPr>
        <w:t>doing monthly seminars.</w:t>
      </w:r>
    </w:p>
    <w:p w14:paraId="72B03726" w14:textId="77777777" w:rsidR="00CA7E30" w:rsidRDefault="00CA7E30" w:rsidP="001E2CB0">
      <w:pPr>
        <w:ind w:left="720" w:firstLine="720"/>
        <w:rPr>
          <w:rFonts w:ascii="AppleSystemUIFont" w:hAnsi="AppleSystemUIFont" w:cs="AppleSystemUIFont"/>
        </w:rPr>
      </w:pPr>
    </w:p>
    <w:p w14:paraId="0F18DFDB" w14:textId="77777777" w:rsidR="00CA7E30" w:rsidRPr="001E2CB0" w:rsidRDefault="00CA7E30" w:rsidP="00CA7E3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</w:rPr>
        <w:t xml:space="preserve">Sub-goal: </w:t>
      </w:r>
      <w:r w:rsidRPr="001E2CB0">
        <w:rPr>
          <w:rFonts w:ascii="AppleSystemUIFont" w:hAnsi="AppleSystemUIFont" w:cs="AppleSystemUIFont"/>
        </w:rPr>
        <w:t>Increase engagement by posting details of farmers’ markets to social media channels like Facebook, YouTube and Instagram in addition to the website.</w:t>
      </w:r>
    </w:p>
    <w:p w14:paraId="48509226" w14:textId="77777777" w:rsidR="00CA7E30" w:rsidRDefault="00CA7E30" w:rsidP="00CA7E30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</w:rPr>
      </w:pPr>
      <w:r w:rsidRPr="001E2CB0">
        <w:rPr>
          <w:rFonts w:ascii="AppleSystemUIFont" w:hAnsi="AppleSystemUIFont" w:cs="AppleSystemUIFont"/>
          <w:b/>
          <w:i/>
        </w:rPr>
        <w:t>Objective 1</w:t>
      </w:r>
      <w:r>
        <w:rPr>
          <w:rFonts w:ascii="AppleSystemUIFont" w:hAnsi="AppleSystemUIFont" w:cs="AppleSystemUIFont"/>
        </w:rPr>
        <w:t>: Measure performance, in terms of site visits, on different channels and increase engagement on low performing channels by x %.</w:t>
      </w:r>
    </w:p>
    <w:p w14:paraId="5603A17B" w14:textId="77777777" w:rsidR="00CA7E30" w:rsidRPr="00E447C1" w:rsidRDefault="00CA7E30" w:rsidP="00CA7E30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</w:rPr>
      </w:pPr>
      <w:r w:rsidRPr="00E447C1">
        <w:rPr>
          <w:rFonts w:ascii="AppleSystemUIFont" w:hAnsi="AppleSystemUIFont" w:cs="AppleSystemUIFont"/>
          <w:b/>
          <w:i/>
        </w:rPr>
        <w:t>Objective 2:</w:t>
      </w:r>
      <w:r>
        <w:rPr>
          <w:rFonts w:ascii="AppleSystemUIFont" w:hAnsi="AppleSystemUIFont" w:cs="AppleSystemUIFont"/>
          <w:b/>
          <w:i/>
        </w:rPr>
        <w:t xml:space="preserve"> </w:t>
      </w:r>
      <w:r>
        <w:rPr>
          <w:rFonts w:ascii="AppleSystemUIFont" w:hAnsi="AppleSystemUIFont" w:cs="AppleSystemUIFont"/>
        </w:rPr>
        <w:t>Increase the time spent by customers on website by y% by adding some interactive features on website.</w:t>
      </w:r>
    </w:p>
    <w:p w14:paraId="364EFBA6" w14:textId="77777777" w:rsidR="00CA7E30" w:rsidRDefault="00CA7E30" w:rsidP="001E2CB0">
      <w:pPr>
        <w:ind w:left="720" w:firstLine="720"/>
      </w:pPr>
    </w:p>
    <w:sectPr w:rsidR="00CA7E30" w:rsidSect="0056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930C4C"/>
    <w:multiLevelType w:val="hybridMultilevel"/>
    <w:tmpl w:val="19B22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B0"/>
    <w:rsid w:val="000B7ED3"/>
    <w:rsid w:val="001E2CB0"/>
    <w:rsid w:val="002179CD"/>
    <w:rsid w:val="00264975"/>
    <w:rsid w:val="00286DC1"/>
    <w:rsid w:val="00314EF7"/>
    <w:rsid w:val="003A7D5D"/>
    <w:rsid w:val="00563ED0"/>
    <w:rsid w:val="00820660"/>
    <w:rsid w:val="00C90EF2"/>
    <w:rsid w:val="00CA7E30"/>
    <w:rsid w:val="00DA09D9"/>
    <w:rsid w:val="00E4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838C2"/>
  <w15:chartTrackingRefBased/>
  <w15:docId w15:val="{0069AEC7-ED4B-4544-B67F-6C08BA40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daryani</dc:creator>
  <cp:keywords/>
  <dc:description/>
  <cp:lastModifiedBy>abhishek daryani</cp:lastModifiedBy>
  <cp:revision>3</cp:revision>
  <cp:lastPrinted>2019-04-29T22:42:00Z</cp:lastPrinted>
  <dcterms:created xsi:type="dcterms:W3CDTF">2019-04-29T22:42:00Z</dcterms:created>
  <dcterms:modified xsi:type="dcterms:W3CDTF">2019-04-29T22:43:00Z</dcterms:modified>
</cp:coreProperties>
</file>